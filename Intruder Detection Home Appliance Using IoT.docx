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2"/>
        <w:ind w:left="2020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ntrud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tec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nd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ng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60" w:right="7485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nt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duc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5"/>
        <w:ind w:left="160" w:right="78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hyperlink r:id="rId4">
        <w:r>
          <w:rPr>
            <w:rFonts w:cs="Times New Roman" w:hAnsi="Times New Roman" w:eastAsia="Times New Roman" w:ascii="Times New Roman"/>
            <w:spacing w:val="-3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n</w:t>
        </w:r>
        <w:r>
          <w:rPr>
            <w:rFonts w:cs="Times New Roman" w:hAnsi="Times New Roman" w:eastAsia="Times New Roman" w:ascii="Times New Roman"/>
            <w:spacing w:val="3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rn</w:t>
        </w:r>
        <w:r>
          <w:rPr>
            <w:rFonts w:cs="Times New Roman" w:hAnsi="Times New Roman" w:eastAsia="Times New Roman" w:ascii="Times New Roman"/>
            <w:spacing w:val="-2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-4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f</w:t>
        </w:r>
        <w:r>
          <w:rPr>
            <w:rFonts w:cs="Times New Roman" w:hAnsi="Times New Roman" w:eastAsia="Times New Roman" w:ascii="Times New Roman"/>
            <w:spacing w:val="-6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Things</w:t>
        </w:r>
        <w:r>
          <w:rPr>
            <w:rFonts w:cs="Times New Roman" w:hAnsi="Times New Roman" w:eastAsia="Times New Roman" w:ascii="Times New Roman"/>
            <w:spacing w:val="-4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(</w:t>
        </w:r>
        <w:r>
          <w:rPr>
            <w:rFonts w:cs="Times New Roman" w:hAnsi="Times New Roman" w:eastAsia="Times New Roman" w:ascii="Times New Roman"/>
            <w:spacing w:val="-4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oT)</w:t>
        </w:r>
        <w:r>
          <w:rPr>
            <w:rFonts w:cs="Times New Roman" w:hAnsi="Times New Roman" w:eastAsia="Times New Roman" w:ascii="Times New Roman"/>
            <w:spacing w:val="3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wh</w:t>
        </w:r>
      </w:hyperlink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hnolog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many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good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urity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rity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much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nsive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today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ost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ntru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m,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pictu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ntru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ny.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before="74"/>
        <w:ind w:left="160" w:right="8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hyperlink r:id="rId5">
        <w:r>
          <w:rPr>
            <w:rFonts w:cs="Times New Roman" w:hAnsi="Times New Roman" w:eastAsia="Times New Roman" w:ascii="Times New Roman"/>
            <w:spacing w:val="-3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oT</w:t>
        </w:r>
        <w:r>
          <w:rPr>
            <w:rFonts w:cs="Times New Roman" w:hAnsi="Times New Roman" w:eastAsia="Times New Roman" w:ascii="Times New Roman"/>
            <w:spacing w:val="4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b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s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d</w:t>
        </w:r>
        <w:r>
          <w:rPr>
            <w:rFonts w:cs="Times New Roman" w:hAnsi="Times New Roman" w:eastAsia="Times New Roman" w:ascii="Times New Roman"/>
            <w:spacing w:val="5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roj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,</w:t>
        </w:r>
        <w:r>
          <w:rPr>
            <w:rFonts w:cs="Times New Roman" w:hAnsi="Times New Roman" w:eastAsia="Times New Roman" w:ascii="Times New Roman"/>
            <w:spacing w:val="7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we</w:t>
        </w:r>
      </w:hyperlink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uri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ystem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quickly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him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mail.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ontain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icture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ontrol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whole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nywh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ld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3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60" w:right="6313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ne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ts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eq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ed: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565"/>
      </w:pPr>
      <w:r>
        <w:rPr>
          <w:rFonts w:cs="Microsoft Sans Serif" w:hAnsi="Microsoft Sans Serif" w:eastAsia="Microsoft Sans Serif" w:ascii="Microsoft Sans Serif"/>
          <w:spacing w:val="0"/>
          <w:w w:val="128"/>
          <w:sz w:val="20"/>
          <w:szCs w:val="20"/>
        </w:rPr>
        <w:t>▪</w:t>
      </w:r>
      <w:r>
        <w:rPr>
          <w:rFonts w:cs="Microsoft Sans Serif" w:hAnsi="Microsoft Sans Serif" w:eastAsia="Microsoft Sans Serif" w:ascii="Microsoft Sans Serif"/>
          <w:spacing w:val="0"/>
          <w:w w:val="128"/>
          <w:sz w:val="20"/>
          <w:szCs w:val="20"/>
        </w:rPr>
        <w:t>  </w:t>
      </w:r>
      <w:r>
        <w:rPr>
          <w:rFonts w:cs="Microsoft Sans Serif" w:hAnsi="Microsoft Sans Serif" w:eastAsia="Microsoft Sans Serif" w:ascii="Microsoft Sans Serif"/>
          <w:spacing w:val="65"/>
          <w:w w:val="12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804"/>
      </w:pPr>
      <w:r>
        <w:rPr>
          <w:rFonts w:cs="Microsoft Sans Serif" w:hAnsi="Microsoft Sans Serif" w:eastAsia="Microsoft Sans Serif" w:ascii="Microsoft Sans Serif"/>
          <w:spacing w:val="0"/>
          <w:w w:val="128"/>
          <w:sz w:val="20"/>
          <w:szCs w:val="20"/>
        </w:rPr>
        <w:t>▪</w:t>
      </w:r>
      <w:r>
        <w:rPr>
          <w:rFonts w:cs="Microsoft Sans Serif" w:hAnsi="Microsoft Sans Serif" w:eastAsia="Microsoft Sans Serif" w:ascii="Microsoft Sans Serif"/>
          <w:spacing w:val="0"/>
          <w:w w:val="128"/>
          <w:sz w:val="20"/>
          <w:szCs w:val="20"/>
        </w:rPr>
        <w:t>  </w:t>
      </w:r>
      <w:r>
        <w:rPr>
          <w:rFonts w:cs="Microsoft Sans Serif" w:hAnsi="Microsoft Sans Serif" w:eastAsia="Microsoft Sans Serif" w:ascii="Microsoft Sans Serif"/>
          <w:spacing w:val="65"/>
          <w:w w:val="12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725"/>
      </w:pPr>
      <w:r>
        <w:rPr>
          <w:rFonts w:cs="Microsoft Sans Serif" w:hAnsi="Microsoft Sans Serif" w:eastAsia="Microsoft Sans Serif" w:ascii="Microsoft Sans Serif"/>
          <w:spacing w:val="0"/>
          <w:w w:val="128"/>
          <w:sz w:val="20"/>
          <w:szCs w:val="20"/>
        </w:rPr>
        <w:t>▪</w:t>
      </w:r>
      <w:r>
        <w:rPr>
          <w:rFonts w:cs="Microsoft Sans Serif" w:hAnsi="Microsoft Sans Serif" w:eastAsia="Microsoft Sans Serif" w:ascii="Microsoft Sans Serif"/>
          <w:spacing w:val="0"/>
          <w:w w:val="128"/>
          <w:sz w:val="20"/>
          <w:szCs w:val="20"/>
        </w:rPr>
        <w:t>  </w:t>
      </w:r>
      <w:r>
        <w:rPr>
          <w:rFonts w:cs="Microsoft Sans Serif" w:hAnsi="Microsoft Sans Serif" w:eastAsia="Microsoft Sans Serif" w:ascii="Microsoft Sans Serif"/>
          <w:spacing w:val="65"/>
          <w:w w:val="12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344"/>
      </w:pPr>
      <w:r>
        <w:rPr>
          <w:rFonts w:cs="Microsoft Sans Serif" w:hAnsi="Microsoft Sans Serif" w:eastAsia="Microsoft Sans Serif" w:ascii="Microsoft Sans Serif"/>
          <w:spacing w:val="0"/>
          <w:w w:val="128"/>
          <w:sz w:val="20"/>
          <w:szCs w:val="20"/>
        </w:rPr>
        <w:t>▪</w:t>
      </w:r>
      <w:r>
        <w:rPr>
          <w:rFonts w:cs="Microsoft Sans Serif" w:hAnsi="Microsoft Sans Serif" w:eastAsia="Microsoft Sans Serif" w:ascii="Microsoft Sans Serif"/>
          <w:spacing w:val="0"/>
          <w:w w:val="128"/>
          <w:sz w:val="20"/>
          <w:szCs w:val="20"/>
        </w:rPr>
        <w:t>  </w:t>
      </w:r>
      <w:r>
        <w:rPr>
          <w:rFonts w:cs="Microsoft Sans Serif" w:hAnsi="Microsoft Sans Serif" w:eastAsia="Microsoft Sans Serif" w:ascii="Microsoft Sans Serif"/>
          <w:spacing w:val="65"/>
          <w:w w:val="12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592"/>
      </w:pPr>
      <w:r>
        <w:rPr>
          <w:rFonts w:cs="Microsoft Sans Serif" w:hAnsi="Microsoft Sans Serif" w:eastAsia="Microsoft Sans Serif" w:ascii="Microsoft Sans Serif"/>
          <w:spacing w:val="0"/>
          <w:w w:val="128"/>
          <w:sz w:val="20"/>
          <w:szCs w:val="20"/>
        </w:rPr>
        <w:t>▪</w:t>
      </w:r>
      <w:r>
        <w:rPr>
          <w:rFonts w:cs="Microsoft Sans Serif" w:hAnsi="Microsoft Sans Serif" w:eastAsia="Microsoft Sans Serif" w:ascii="Microsoft Sans Serif"/>
          <w:spacing w:val="0"/>
          <w:w w:val="128"/>
          <w:sz w:val="20"/>
          <w:szCs w:val="20"/>
        </w:rPr>
        <w:t>  </w:t>
      </w:r>
      <w:r>
        <w:rPr>
          <w:rFonts w:cs="Microsoft Sans Serif" w:hAnsi="Microsoft Sans Serif" w:eastAsia="Microsoft Sans Serif" w:ascii="Microsoft Sans Serif"/>
          <w:spacing w:val="65"/>
          <w:w w:val="12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564"/>
      </w:pPr>
      <w:r>
        <w:rPr>
          <w:rFonts w:cs="Microsoft Sans Serif" w:hAnsi="Microsoft Sans Serif" w:eastAsia="Microsoft Sans Serif" w:ascii="Microsoft Sans Serif"/>
          <w:spacing w:val="0"/>
          <w:w w:val="128"/>
          <w:sz w:val="20"/>
          <w:szCs w:val="20"/>
        </w:rPr>
        <w:t>▪</w:t>
      </w:r>
      <w:r>
        <w:rPr>
          <w:rFonts w:cs="Microsoft Sans Serif" w:hAnsi="Microsoft Sans Serif" w:eastAsia="Microsoft Sans Serif" w:ascii="Microsoft Sans Serif"/>
          <w:spacing w:val="0"/>
          <w:w w:val="128"/>
          <w:sz w:val="20"/>
          <w:szCs w:val="20"/>
        </w:rPr>
        <w:t>  </w:t>
      </w:r>
      <w:r>
        <w:rPr>
          <w:rFonts w:cs="Microsoft Sans Serif" w:hAnsi="Microsoft Sans Serif" w:eastAsia="Microsoft Sans Serif" w:ascii="Microsoft Sans Serif"/>
          <w:spacing w:val="65"/>
          <w:w w:val="12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1k)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126"/>
      </w:pPr>
      <w:r>
        <w:rPr>
          <w:rFonts w:cs="Microsoft Sans Serif" w:hAnsi="Microsoft Sans Serif" w:eastAsia="Microsoft Sans Serif" w:ascii="Microsoft Sans Serif"/>
          <w:spacing w:val="0"/>
          <w:w w:val="128"/>
          <w:sz w:val="20"/>
          <w:szCs w:val="20"/>
        </w:rPr>
        <w:t>▪</w:t>
      </w:r>
      <w:r>
        <w:rPr>
          <w:rFonts w:cs="Microsoft Sans Serif" w:hAnsi="Microsoft Sans Serif" w:eastAsia="Microsoft Sans Serif" w:ascii="Microsoft Sans Serif"/>
          <w:spacing w:val="0"/>
          <w:w w:val="128"/>
          <w:sz w:val="20"/>
          <w:szCs w:val="20"/>
        </w:rPr>
        <w:t>  </w:t>
      </w:r>
      <w:r>
        <w:rPr>
          <w:rFonts w:cs="Microsoft Sans Serif" w:hAnsi="Microsoft Sans Serif" w:eastAsia="Microsoft Sans Serif" w:ascii="Microsoft Sans Serif"/>
          <w:spacing w:val="65"/>
          <w:w w:val="12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7497"/>
      </w:pPr>
      <w:r>
        <w:rPr>
          <w:rFonts w:cs="Microsoft Sans Serif" w:hAnsi="Microsoft Sans Serif" w:eastAsia="Microsoft Sans Serif" w:ascii="Microsoft Sans Serif"/>
          <w:spacing w:val="0"/>
          <w:w w:val="128"/>
          <w:sz w:val="20"/>
          <w:szCs w:val="20"/>
        </w:rPr>
        <w:t>▪</w:t>
      </w:r>
      <w:r>
        <w:rPr>
          <w:rFonts w:cs="Microsoft Sans Serif" w:hAnsi="Microsoft Sans Serif" w:eastAsia="Microsoft Sans Serif" w:ascii="Microsoft Sans Serif"/>
          <w:spacing w:val="0"/>
          <w:w w:val="128"/>
          <w:sz w:val="20"/>
          <w:szCs w:val="20"/>
        </w:rPr>
        <w:t>  </w:t>
      </w:r>
      <w:r>
        <w:rPr>
          <w:rFonts w:cs="Microsoft Sans Serif" w:hAnsi="Microsoft Sans Serif" w:eastAsia="Microsoft Sans Serif" w:ascii="Microsoft Sans Serif"/>
          <w:spacing w:val="65"/>
          <w:w w:val="12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supply</w:t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ind w:left="160" w:right="6405"/>
      </w:pP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W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Ex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60" w:right="74"/>
        <w:sectPr>
          <w:pgSz w:w="11920" w:h="16840"/>
          <w:pgMar w:top="1360" w:bottom="280" w:left="1280" w:right="1320"/>
        </w:sectPr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b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signal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pin.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12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rks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vol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fund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made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pyro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tric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r,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red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diation.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ght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diat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’s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obje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working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ry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ple.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ny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pture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ted.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nyone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omes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nsor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trigg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through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ture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mail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ontai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pictu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hment.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“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hment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ordingly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given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pictu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ontains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ntry.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that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ntry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just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look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low.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you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vious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hyperlink r:id="rId6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Visitor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Moni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t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oring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System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w</w:t>
        </w:r>
        <w:r>
          <w:rPr>
            <w:rFonts w:cs="Times New Roman" w:hAnsi="Times New Roman" w:eastAsia="Times New Roman" w:ascii="Times New Roman"/>
            <w:spacing w:val="-2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th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P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 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me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.</w:t>
        </w:r>
      </w:hyperlink>
    </w:p>
    <w:p>
      <w:pPr>
        <w:rPr>
          <w:rFonts w:cs="Times New Roman" w:hAnsi="Times New Roman" w:eastAsia="Times New Roman" w:ascii="Times New Roman"/>
          <w:sz w:val="28"/>
          <w:szCs w:val="28"/>
        </w:rPr>
        <w:jc w:val="both"/>
        <w:spacing w:before="62"/>
        <w:ind w:left="100" w:right="7027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rcu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D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g</w:t>
      </w:r>
      <w:r>
        <w:rPr>
          <w:rFonts w:cs="Times New Roman" w:hAnsi="Times New Roman" w:eastAsia="Times New Roman" w:ascii="Times New Roman"/>
          <w:b/>
          <w:spacing w:val="-2"/>
          <w:w w:val="100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8"/>
        <w:ind w:left="100" w:right="165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only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modu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Raspb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slot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hrou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320"/>
      </w:pPr>
      <w:r>
        <w:pict>
          <v:shape type="#_x0000_t75" style="width:250.6pt;height:277.23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5983"/>
      </w:pP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stall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ies/set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ind w:left="100" w:right="899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irst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nstall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m.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540" w:val="left"/>
        </w:tabs>
        <w:jc w:val="left"/>
        <w:spacing w:lineRule="auto" w:line="258"/>
        <w:ind w:left="2260" w:right="3104" w:hanging="1073"/>
      </w:pPr>
      <w:r>
        <w:rPr>
          <w:rFonts w:cs="Verdana" w:hAnsi="Verdana" w:eastAsia="Verdana" w:ascii="Verdana"/>
          <w:spacing w:val="0"/>
          <w:w w:val="100"/>
          <w:sz w:val="24"/>
          <w:szCs w:val="24"/>
        </w:rPr>
        <w:t>•</w:t>
      </w:r>
      <w:r>
        <w:rPr>
          <w:rFonts w:cs="Verdana" w:hAnsi="Verdana" w:eastAsia="Verdana" w:ascii="Verdana"/>
          <w:spacing w:val="0"/>
          <w:w w:val="100"/>
          <w:sz w:val="24"/>
          <w:szCs w:val="24"/>
        </w:rPr>
        <w:tab/>
      </w:r>
      <w:r>
        <w:rPr>
          <w:rFonts w:cs="Verdana" w:hAnsi="Verdana" w:eastAsia="Verdana" w:ascii="Verdana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stall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g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ca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  <w:u w:val="thick" w:color="000000"/>
        </w:rPr>
        <w:t>y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nstall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nstallpy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hon3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ble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ry</w:t>
      </w:r>
      <w:r>
        <w:rPr>
          <w:rFonts w:cs="Times New Roman" w:hAnsi="Times New Roman" w:eastAsia="Times New Roman" w:ascii="Times New Roman"/>
          <w:spacing w:val="5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5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1"/>
        <w:ind w:left="154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Configu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Tool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226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onfig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40"/>
        <w:sectPr>
          <w:pgSz w:w="11920" w:h="16840"/>
          <w:pgMar w:top="1360" w:bottom="280" w:left="1340" w:right="132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00" w:val="left"/>
        </w:tabs>
        <w:jc w:val="both"/>
        <w:spacing w:before="63" w:lineRule="auto" w:line="257"/>
        <w:ind w:left="1208" w:right="78" w:hanging="360"/>
      </w:pPr>
      <w:r>
        <w:rPr>
          <w:rFonts w:cs="Verdana" w:hAnsi="Verdana" w:eastAsia="Verdana" w:ascii="Verdana"/>
          <w:spacing w:val="0"/>
          <w:w w:val="100"/>
          <w:sz w:val="24"/>
          <w:szCs w:val="24"/>
        </w:rPr>
        <w:t>•</w:t>
      </w:r>
      <w:r>
        <w:rPr>
          <w:rFonts w:cs="Verdana" w:hAnsi="Verdana" w:eastAsia="Verdana" w:ascii="Verdana"/>
          <w:spacing w:val="0"/>
          <w:w w:val="100"/>
          <w:sz w:val="24"/>
          <w:szCs w:val="24"/>
        </w:rPr>
        <w:tab/>
      </w:r>
      <w:r>
        <w:rPr>
          <w:rFonts w:cs="Verdana" w:hAnsi="Verdana" w:eastAsia="Verdana" w:ascii="Verdana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g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p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s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tp</w:t>
      </w:r>
      <w:r>
        <w:rPr>
          <w:rFonts w:cs="Times New Roman" w:hAnsi="Times New Roman" w:eastAsia="Times New Roman" w:ascii="Times New Roman"/>
          <w:b/>
          <w:spacing w:val="-5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s: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Now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will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softw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mail.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ssmtp</w:t>
      </w:r>
      <w:r>
        <w:rPr>
          <w:rFonts w:cs="Times New Roman" w:hAnsi="Times New Roman" w:eastAsia="Times New Roman" w:ascii="Times New Roman"/>
          <w:i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good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solu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mail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using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ython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rip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nstall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9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nstall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9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nstall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8"/>
        <w:ind w:left="1200" w:right="35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ibr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tp.con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92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/et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/s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p/s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onfig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dit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owing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nds:</w:t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9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Root=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hyperlink r:id="rId8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  <w:u w:val="single" w:color="000000"/>
          </w:rPr>
          <w:t>krishnanew9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  <w:u w:val="single" w:color="000000"/>
          </w:rPr>
          <w:t>9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  <w:u w:val="single" w:color="000000"/>
          </w:rPr>
          <w:t>@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  <w:u w:val="single" w:color="000000"/>
          </w:rPr>
          <w:t>g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  <w:u w:val="single" w:color="000000"/>
          </w:rPr>
          <w:t>mail.com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9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hub=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tp.g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587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9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Hostn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spb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rypi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98"/>
        <w:ind w:left="1920" w:right="323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AuthUs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hyperlink r:id="rId9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  <w:u w:val="single" w:color="000000"/>
          </w:rPr>
          <w:t>krishnanew9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  <w:u w:val="single" w:color="000000"/>
          </w:rPr>
          <w:t>9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  <w:u w:val="single" w:color="000000"/>
          </w:rPr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  <w:u w:val="single" w:color="000000"/>
          </w:rPr>
          <w:t>@gmail.com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Auth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ss=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********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romLin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rSTARTTLS=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" w:lineRule="exact" w:line="260"/>
        <w:ind w:left="192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LS=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1200" w:val="left"/>
        </w:tabs>
        <w:jc w:val="left"/>
        <w:spacing w:before="15" w:lineRule="auto" w:line="257"/>
        <w:ind w:left="1208" w:right="236" w:hanging="360"/>
      </w:pPr>
      <w:r>
        <w:rPr>
          <w:rFonts w:cs="Verdana" w:hAnsi="Verdana" w:eastAsia="Verdana" w:ascii="Verdana"/>
          <w:spacing w:val="0"/>
          <w:w w:val="100"/>
          <w:sz w:val="24"/>
          <w:szCs w:val="24"/>
        </w:rPr>
        <w:t>•</w:t>
      </w:r>
      <w:r>
        <w:rPr>
          <w:rFonts w:cs="Verdana" w:hAnsi="Verdana" w:eastAsia="Verdana" w:ascii="Verdana"/>
          <w:spacing w:val="0"/>
          <w:w w:val="100"/>
          <w:sz w:val="24"/>
          <w:szCs w:val="24"/>
        </w:rPr>
        <w:tab/>
      </w:r>
      <w:r>
        <w:rPr>
          <w:rFonts w:cs="Verdana" w:hAnsi="Verdana" w:eastAsia="Verdana" w:ascii="Verdana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stall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y: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ME(Mul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ipurpose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Ext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nsion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mails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method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enough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1920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gpio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4" w:lineRule="auto" w:line="258"/>
        <w:ind w:left="1920" w:right="5353"/>
      </w:pP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8"/>
        <w:ind w:left="1920" w:right="20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me.mul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MEMult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me.t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 w:lineRule="auto" w:line="258"/>
        <w:ind w:left="1920" w:right="291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me.b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"/>
        <w:ind w:left="192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me.image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58"/>
        <w:ind w:left="1200" w:right="330"/>
        <w:sectPr>
          <w:pgSz w:w="11920" w:h="16840"/>
          <w:pgMar w:top="1360" w:bottom="280" w:left="1680" w:right="13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snippet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not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libr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tely.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code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bel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w:</w:t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62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de: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631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i.G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gpio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pic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732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time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382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me.mul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import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MEMult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me.t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4713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me.b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me.image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port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ge</w:t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51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omaddr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hyperlink r:id="rId10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"r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c</w:t>
        </w:r>
        <w:r>
          <w:rPr>
            <w:rFonts w:cs="Times New Roman" w:hAnsi="Times New Roman" w:eastAsia="Times New Roman" w:ascii="Times New Roman"/>
            <w:spacing w:val="3"/>
            <w:w w:val="100"/>
            <w:sz w:val="24"/>
            <w:szCs w:val="24"/>
          </w:rPr>
          <w:t>i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v</w:t>
        </w:r>
        <w:r>
          <w:rPr>
            <w:rFonts w:cs="Times New Roman" w:hAnsi="Times New Roman" w:eastAsia="Times New Roman" w:ascii="Times New Roman"/>
            <w:spacing w:val="-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t@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g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mail.com"</w:t>
        </w:r>
      </w:hyperlink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toaddr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hyperlink r:id="rId11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"aj.mah</w:t>
        </w:r>
        <w:r>
          <w:rPr>
            <w:rFonts w:cs="Times New Roman" w:hAnsi="Times New Roman" w:eastAsia="Times New Roman" w:ascii="Times New Roman"/>
            <w:spacing w:val="1"/>
            <w:w w:val="100"/>
            <w:sz w:val="24"/>
            <w:szCs w:val="24"/>
          </w:rPr>
          <w:t>e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r</w:t>
        </w:r>
        <w:r>
          <w:rPr>
            <w:rFonts w:cs="Times New Roman" w:hAnsi="Times New Roman" w:eastAsia="Times New Roman" w:ascii="Times New Roman"/>
            <w:spacing w:val="-2"/>
            <w:w w:val="100"/>
            <w:sz w:val="24"/>
            <w:szCs w:val="24"/>
          </w:rPr>
          <w:t>a</w:t>
        </w:r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00</w:t>
        </w:r>
        <w:r>
          <w:rPr>
            <w:rFonts w:cs="Times New Roman" w:hAnsi="Times New Roman" w:eastAsia="Times New Roman" w:ascii="Times New Roman"/>
            <w:spacing w:val="2"/>
            <w:w w:val="100"/>
            <w:sz w:val="24"/>
            <w:szCs w:val="24"/>
          </w:rPr>
          <w:t>7</w:t>
        </w:r>
      </w:hyperlink>
      <w:hyperlink r:id="rId12">
        <w:r>
          <w:rPr>
            <w:rFonts w:cs="Times New Roman" w:hAnsi="Times New Roman" w:eastAsia="Times New Roman" w:ascii="Times New Roman"/>
            <w:spacing w:val="0"/>
            <w:w w:val="100"/>
            <w:sz w:val="24"/>
            <w:szCs w:val="24"/>
          </w:rPr>
          <w:t>@gmail.com"</w:t>
        </w:r>
      </w:hyperlink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MEMult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578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mail['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rom']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omad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mail['To']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toaddr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mail['Sub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t']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ment"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529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body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find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hment"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led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17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627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gpio.s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rnings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lse)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gpio.s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(gpio.B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223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gpio.s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tup(l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gpio.O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outputs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gpio.s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tup(pir,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gpio.I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z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input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""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 w:right="4866" w:hanging="2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mail.atta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h(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t(body,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'pl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in'))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 w:right="673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t='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s.jpg'%d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 w:right="4687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hment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n(d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b')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hment.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hment.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mail.atta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h(im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p.gmail.com',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587)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r.st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rttl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 w:right="473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r.login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omadd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str1234@")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text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mail.as_string()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ndmail(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rom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ddr,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xt)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rv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r.quit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me.str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b_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Y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|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: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")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.sta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t_p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me.sl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p(5)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  <w:sectPr>
          <w:pgSz w:w="11920" w:h="16840"/>
          <w:pgMar w:top="1360" w:bottom="280" w:left="1340" w:right="16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print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61"/>
        <w:ind w:left="340" w:right="5882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pg'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.stop_pr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vie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me.sl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p(1)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(d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gpio.ou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put(l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 w:right="6094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pi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.rot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180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wb_mod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o'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.brightness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55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 w:right="6051" w:hanging="24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gpio.input(pir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gpio.ou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put(l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ptur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_i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while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gpio.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nput(pir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782" w:right="7109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me.sl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p(1)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40"/>
      </w:pP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lse: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gpio.ou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put(l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8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me.sl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p(0.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1)</w:t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nc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l</w:t>
      </w:r>
      <w:r>
        <w:rPr>
          <w:rFonts w:cs="Times New Roman" w:hAnsi="Times New Roman" w:eastAsia="Times New Roman" w:ascii="Times New Roman"/>
          <w:b/>
          <w:spacing w:val="-3"/>
          <w:w w:val="100"/>
          <w:sz w:val="28"/>
          <w:szCs w:val="28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8"/>
          <w:szCs w:val="28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258"/>
        <w:ind w:left="100" w:right="6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ici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nt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pow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onsumpt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t’s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lso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Though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may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ndy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but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wo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ry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it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.so,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's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gre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idea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lop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sys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be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ontroll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mon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nywh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</w:p>
    <w:sectPr>
      <w:pgSz w:w="11920" w:h="16840"/>
      <w:pgMar w:top="1360" w:bottom="280" w:left="1340" w:right="13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http://circuitdigest.com/ten-examples-of-internet-of-things-iot" TargetMode="External"/><Relationship Id="rId5" Type="http://schemas.openxmlformats.org/officeDocument/2006/relationships/hyperlink" Target="http://circuitdigest.com/internet-of-things-iot-projects" TargetMode="External"/><Relationship Id="rId6" Type="http://schemas.openxmlformats.org/officeDocument/2006/relationships/hyperlink" Target="http://circuitdigest.com/microcontroller-projects/visitor-monitoring-with-raspberry-pi-and-pi-camera" TargetMode="External"/><Relationship Id="rId7" Type="http://schemas.openxmlformats.org/officeDocument/2006/relationships/image" Target="media\image1.jpg"/><Relationship Id="rId8" Type="http://schemas.openxmlformats.org/officeDocument/2006/relationships/hyperlink" Target="mailto:aj.mahera007@gmail.com" TargetMode="External"/><Relationship Id="rId9" Type="http://schemas.openxmlformats.org/officeDocument/2006/relationships/hyperlink" Target="mailto:aj.mahera007@gmail.com" TargetMode="External"/><Relationship Id="rId10" Type="http://schemas.openxmlformats.org/officeDocument/2006/relationships/hyperlink" Target="mailto:recievet@gmail.com" TargetMode="External"/><Relationship Id="rId11" Type="http://schemas.openxmlformats.org/officeDocument/2006/relationships/hyperlink" Target="mailto:mahera007@gmail.com" TargetMode="External"/><Relationship Id="rId12" Type="http://schemas.openxmlformats.org/officeDocument/2006/relationships/hyperlink" Target="mailto:@gmail.com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